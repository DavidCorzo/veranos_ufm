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2"/>
          <w:szCs w:val="12"/>
        </w:rPr>
        <w:jc w:val="both"/>
        <w:spacing w:before="47" w:lineRule="exact" w:line="140"/>
        <w:ind w:left="9238" w:right="139"/>
      </w:pPr>
      <w:r>
        <w:rPr>
          <w:rFonts w:cs="Arial" w:hAnsi="Arial" w:eastAsia="Arial" w:ascii="Arial"/>
          <w:spacing w:val="0"/>
          <w:w w:val="134"/>
          <w:sz w:val="14"/>
          <w:szCs w:val="14"/>
        </w:rPr>
        <w:t>m</w:t>
      </w:r>
      <w:r>
        <w:rPr>
          <w:rFonts w:cs="Arial" w:hAnsi="Arial" w:eastAsia="Arial" w:ascii="Arial"/>
          <w:spacing w:val="0"/>
          <w:w w:val="134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47"/>
          <w:sz w:val="12"/>
          <w:szCs w:val="12"/>
        </w:rPr>
        <w:t>Vl</w:t>
      </w:r>
      <w:r>
        <w:rPr>
          <w:rFonts w:cs="Arial" w:hAnsi="Arial" w:eastAsia="Arial" w:ascii="Arial"/>
          <w:spacing w:val="0"/>
          <w:w w:val="147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47"/>
          <w:sz w:val="12"/>
          <w:szCs w:val="12"/>
        </w:rPr>
        <w:t>Vl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24"/>
          <w:szCs w:val="24"/>
        </w:rPr>
        <w:jc w:val="right"/>
        <w:spacing w:lineRule="exact" w:line="140"/>
        <w:ind w:right="118"/>
      </w:pPr>
      <w:r>
        <w:rPr>
          <w:rFonts w:cs="Arial" w:hAnsi="Arial" w:eastAsia="Arial" w:ascii="Arial"/>
          <w:spacing w:val="0"/>
          <w:w w:val="149"/>
          <w:position w:val="-1"/>
          <w:sz w:val="24"/>
          <w:szCs w:val="24"/>
        </w:rPr>
        <w:t>»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right"/>
        <w:spacing w:lineRule="exact" w:line="180"/>
        <w:ind w:right="157"/>
      </w:pPr>
      <w:r>
        <w:rPr>
          <w:rFonts w:cs="Times New Roman" w:hAnsi="Times New Roman" w:eastAsia="Times New Roman" w:ascii="Times New Roman"/>
          <w:spacing w:val="0"/>
          <w:w w:val="81"/>
          <w:position w:val="1"/>
          <w:sz w:val="22"/>
          <w:szCs w:val="22"/>
        </w:rPr>
        <w:t>-&lt;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12"/>
          <w:szCs w:val="12"/>
        </w:rPr>
        <w:jc w:val="right"/>
        <w:spacing w:before="46" w:lineRule="exact" w:line="120"/>
        <w:ind w:right="165"/>
      </w:pPr>
      <w:r>
        <w:rPr>
          <w:rFonts w:cs="Arial" w:hAnsi="Arial" w:eastAsia="Arial" w:ascii="Arial"/>
          <w:spacing w:val="0"/>
          <w:w w:val="147"/>
          <w:position w:val="-1"/>
          <w:sz w:val="12"/>
          <w:szCs w:val="12"/>
        </w:rPr>
        <w:t>Vl</w:t>
      </w:r>
      <w:r>
        <w:rPr>
          <w:rFonts w:cs="Arial" w:hAnsi="Arial" w:eastAsia="Arial" w:ascii="Arial"/>
          <w:spacing w:val="0"/>
          <w:w w:val="100"/>
          <w:position w:val="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right"/>
        <w:spacing w:lineRule="exact" w:line="160"/>
        <w:ind w:right="177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right"/>
        <w:spacing w:lineRule="exact" w:line="180"/>
        <w:ind w:right="157"/>
      </w:pPr>
      <w:r>
        <w:rPr>
          <w:rFonts w:cs="Times New Roman" w:hAnsi="Times New Roman" w:eastAsia="Times New Roman" w:ascii="Times New Roman"/>
          <w:spacing w:val="0"/>
          <w:w w:val="129"/>
          <w:position w:val="-1"/>
          <w:sz w:val="22"/>
          <w:szCs w:val="22"/>
        </w:rPr>
        <w:t>&lt;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16"/>
          <w:szCs w:val="16"/>
        </w:rPr>
        <w:jc w:val="right"/>
        <w:spacing w:lineRule="exact" w:line="120"/>
        <w:ind w:right="153"/>
      </w:pPr>
      <w:r>
        <w:rPr>
          <w:rFonts w:cs="Arial" w:hAnsi="Arial" w:eastAsia="Arial" w:ascii="Arial"/>
          <w:spacing w:val="0"/>
          <w:w w:val="123"/>
          <w:position w:val="-1"/>
          <w:sz w:val="16"/>
          <w:szCs w:val="16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right"/>
        <w:spacing w:lineRule="exact" w:line="180"/>
        <w:ind w:right="141"/>
      </w:pPr>
      <w:r>
        <w:rPr>
          <w:rFonts w:cs="Times New Roman" w:hAnsi="Times New Roman" w:eastAsia="Times New Roman" w:ascii="Times New Roman"/>
          <w:spacing w:val="0"/>
          <w:w w:val="122"/>
          <w:position w:val="1"/>
          <w:sz w:val="20"/>
          <w:szCs w:val="20"/>
        </w:rPr>
        <w:t>:z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both"/>
        <w:spacing w:before="17" w:lineRule="auto" w:line="199"/>
        <w:ind w:left="9243" w:right="111"/>
      </w:pPr>
      <w:r>
        <w:rPr>
          <w:rFonts w:cs="Times New Roman" w:hAnsi="Times New Roman" w:eastAsia="Times New Roman" w:ascii="Times New Roman"/>
          <w:spacing w:val="0"/>
          <w:w w:val="173"/>
          <w:sz w:val="12"/>
          <w:szCs w:val="12"/>
        </w:rPr>
        <w:t>-1</w:t>
      </w:r>
      <w:r>
        <w:rPr>
          <w:rFonts w:cs="Times New Roman" w:hAnsi="Times New Roman" w:eastAsia="Times New Roman" w:ascii="Times New Roman"/>
          <w:spacing w:val="0"/>
          <w:w w:val="173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34"/>
          <w:sz w:val="16"/>
          <w:szCs w:val="16"/>
        </w:rPr>
        <w:t>m</w:t>
      </w:r>
      <w:r>
        <w:rPr>
          <w:rFonts w:cs="Arial" w:hAnsi="Arial" w:eastAsia="Arial" w:ascii="Arial"/>
          <w:spacing w:val="0"/>
          <w:w w:val="134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23"/>
          <w:sz w:val="16"/>
          <w:szCs w:val="16"/>
        </w:rPr>
        <w:t>m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right"/>
        <w:spacing w:lineRule="exact" w:line="160"/>
        <w:ind w:right="141"/>
        <w:sectPr>
          <w:pgSz w:w="12240" w:h="15840"/>
          <w:pgMar w:top="1480" w:bottom="280" w:left="1720" w:right="960"/>
        </w:sectPr>
      </w:pPr>
      <w:r>
        <w:rPr>
          <w:rFonts w:cs="Times New Roman" w:hAnsi="Times New Roman" w:eastAsia="Times New Roman" w:ascii="Times New Roman"/>
          <w:spacing w:val="0"/>
          <w:w w:val="122"/>
          <w:position w:val="1"/>
          <w:sz w:val="20"/>
          <w:szCs w:val="20"/>
        </w:rPr>
        <w:t>:z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Sz w:w="12240" w:h="15840"/>
          <w:pgMar w:top="1480" w:bottom="280" w:left="1720" w:right="1720"/>
        </w:sectPr>
      </w:pPr>
      <w:r>
        <w:pict>
          <v:group style="position:absolute;margin-left:0pt;margin-top:0pt;width:612pt;height:792pt;mso-position-horizontal-relative:page;mso-position-vertical-relative:page;z-index:-364" coordorigin="0,0" coordsize="12240,15840">
            <v:shape type="#_x0000_t75" style="position:absolute;left:0;top:0;width:12240;height:15840">
              <v:imagedata o:title="" r:id="rId3"/>
            </v:shape>
            <v:shape type="#_x0000_t75" style="position:absolute;left:3226;top:3514;width:1766;height:3686">
              <v:imagedata o:title="" r:id="rId4"/>
            </v:shape>
            <v:shape type="#_x0000_t75" style="position:absolute;left:960;top:749;width:10368;height:13728">
              <v:imagedata o:title="" r:id="rId5"/>
            </v:shape>
            <v:shape type="#_x0000_t75" style="position:absolute;left:883;top:1037;width:384;height:1306">
              <v:imagedata o:title="" r:id="rId6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both"/>
        <w:spacing w:lineRule="auto" w:line="180"/>
        <w:ind w:left="9498" w:right="92" w:firstLine="5"/>
      </w:pPr>
      <w:r>
        <w:rPr>
          <w:rFonts w:cs="Times New Roman" w:hAnsi="Times New Roman" w:eastAsia="Times New Roman" w:ascii="Times New Roman"/>
          <w:spacing w:val="0"/>
          <w:w w:val="150"/>
          <w:sz w:val="12"/>
          <w:szCs w:val="12"/>
        </w:rPr>
        <w:t>N</w:t>
      </w:r>
      <w:r>
        <w:rPr>
          <w:rFonts w:cs="Times New Roman" w:hAnsi="Times New Roman" w:eastAsia="Times New Roman" w:ascii="Times New Roman"/>
          <w:spacing w:val="0"/>
          <w:w w:val="15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68"/>
          <w:sz w:val="12"/>
          <w:szCs w:val="12"/>
        </w:rPr>
        <w:t>O</w:t>
      </w:r>
      <w:r>
        <w:rPr>
          <w:rFonts w:cs="Times New Roman" w:hAnsi="Times New Roman" w:eastAsia="Times New Roman" w:ascii="Times New Roman"/>
          <w:spacing w:val="0"/>
          <w:w w:val="16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60"/>
          <w:sz w:val="14"/>
          <w:szCs w:val="1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spacing w:before="29" w:lineRule="exact" w:line="240"/>
        <w:ind w:right="776"/>
      </w:pPr>
      <w:r>
        <w:rPr>
          <w:rFonts w:cs="Times New Roman" w:hAnsi="Times New Roman" w:eastAsia="Times New Roman" w:ascii="Times New Roman"/>
          <w:spacing w:val="0"/>
          <w:w w:val="49"/>
          <w:position w:val="-3"/>
          <w:sz w:val="24"/>
          <w:szCs w:val="24"/>
        </w:rPr>
        <w:t>....</w:t>
      </w:r>
      <w:r>
        <w:rPr>
          <w:rFonts w:cs="Times New Roman" w:hAnsi="Times New Roman" w:eastAsia="Times New Roman" w:ascii="Times New Roman"/>
          <w:color w:val="444444"/>
          <w:spacing w:val="0"/>
          <w:w w:val="49"/>
          <w:position w:val="-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right"/>
        <w:spacing w:lineRule="exact" w:line="260"/>
        <w:ind w:right="775"/>
      </w:pPr>
      <w:r>
        <w:rPr>
          <w:rFonts w:cs="Times New Roman" w:hAnsi="Times New Roman" w:eastAsia="Times New Roman" w:ascii="Times New Roman"/>
          <w:color w:val="333333"/>
          <w:spacing w:val="-119"/>
          <w:w w:val="86"/>
          <w:position w:val="-3"/>
          <w:sz w:val="20"/>
          <w:szCs w:val="20"/>
        </w:rPr>
        <w:t>O</w:t>
      </w:r>
      <w:r>
        <w:rPr>
          <w:rFonts w:cs="Arial" w:hAnsi="Arial" w:eastAsia="Arial" w:ascii="Arial"/>
          <w:color w:val="333333"/>
          <w:spacing w:val="0"/>
          <w:w w:val="85"/>
          <w:position w:val="6"/>
          <w:sz w:val="24"/>
          <w:szCs w:val="24"/>
        </w:rPr>
        <w:t>'</w:t>
      </w:r>
      <w:r>
        <w:rPr>
          <w:rFonts w:cs="Arial" w:hAnsi="Arial" w:eastAsia="Arial" w:ascii="Arial"/>
          <w:color w:val="333333"/>
          <w:spacing w:val="8"/>
          <w:w w:val="85"/>
          <w:position w:val="6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color w:val="333333"/>
          <w:spacing w:val="0"/>
          <w:w w:val="86"/>
          <w:position w:val="-3"/>
          <w:sz w:val="20"/>
          <w:szCs w:val="20"/>
        </w:rPr>
        <w:t>'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14"/>
          <w:szCs w:val="14"/>
        </w:rPr>
        <w:jc w:val="right"/>
        <w:spacing w:lineRule="exact" w:line="80"/>
        <w:ind w:right="809"/>
      </w:pPr>
      <w:r>
        <w:rPr>
          <w:rFonts w:cs="Arial" w:hAnsi="Arial" w:eastAsia="Arial" w:ascii="Arial"/>
          <w:color w:val="333333"/>
          <w:spacing w:val="0"/>
          <w:w w:val="78"/>
          <w:position w:val="-2"/>
          <w:sz w:val="14"/>
          <w:szCs w:val="14"/>
        </w:rPr>
        <w:t>::1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right"/>
        <w:spacing w:lineRule="exact" w:line="80"/>
        <w:ind w:right="838"/>
      </w:pPr>
      <w:r>
        <w:rPr>
          <w:rFonts w:cs="Times New Roman" w:hAnsi="Times New Roman" w:eastAsia="Times New Roman" w:ascii="Times New Roman"/>
          <w:color w:val="333333"/>
          <w:spacing w:val="0"/>
          <w:w w:val="124"/>
          <w:sz w:val="12"/>
          <w:szCs w:val="12"/>
        </w:rPr>
        <w:t>aq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right"/>
        <w:spacing w:before="44" w:lineRule="exact" w:line="120"/>
        <w:ind w:right="152"/>
      </w:pPr>
      <w:r>
        <w:rPr>
          <w:rFonts w:cs="Times New Roman" w:hAnsi="Times New Roman" w:eastAsia="Times New Roman" w:ascii="Times New Roman"/>
          <w:color w:val="333333"/>
          <w:spacing w:val="0"/>
          <w:w w:val="150"/>
          <w:position w:val="-1"/>
          <w:sz w:val="12"/>
          <w:szCs w:val="12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2"/>
          <w:szCs w:val="12"/>
        </w:rPr>
      </w:r>
    </w:p>
    <w:p>
      <w:pPr>
        <w:rPr>
          <w:rFonts w:cs="Arial" w:hAnsi="Arial" w:eastAsia="Arial" w:ascii="Arial"/>
          <w:sz w:val="18"/>
          <w:szCs w:val="18"/>
        </w:rPr>
        <w:jc w:val="right"/>
        <w:spacing w:lineRule="exact" w:line="220"/>
        <w:ind w:right="132"/>
        <w:sectPr>
          <w:pgSz w:w="12240" w:h="15840"/>
          <w:pgMar w:top="940" w:bottom="280" w:left="1720" w:right="740"/>
        </w:sectPr>
      </w:pPr>
      <w:r>
        <w:rPr>
          <w:rFonts w:cs="Times New Roman" w:hAnsi="Times New Roman" w:eastAsia="Times New Roman" w:ascii="Times New Roman"/>
          <w:color w:val="333333"/>
          <w:spacing w:val="-157"/>
          <w:w w:val="160"/>
          <w:position w:val="8"/>
          <w:sz w:val="14"/>
          <w:szCs w:val="14"/>
        </w:rPr>
        <w:t>O</w:t>
      </w:r>
      <w:r>
        <w:rPr>
          <w:rFonts w:cs="Arial" w:hAnsi="Arial" w:eastAsia="Arial" w:ascii="Arial"/>
          <w:color w:val="333333"/>
          <w:spacing w:val="0"/>
          <w:w w:val="50"/>
          <w:position w:val="-1"/>
          <w:sz w:val="18"/>
          <w:szCs w:val="18"/>
        </w:rPr>
        <w:t>......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both"/>
        <w:spacing w:lineRule="auto" w:line="183"/>
        <w:ind w:left="9493" w:right="86"/>
      </w:pPr>
      <w:r>
        <w:rPr>
          <w:rFonts w:cs="Times New Roman" w:hAnsi="Times New Roman" w:eastAsia="Times New Roman" w:ascii="Times New Roman"/>
          <w:spacing w:val="0"/>
          <w:w w:val="150"/>
          <w:sz w:val="12"/>
          <w:szCs w:val="12"/>
        </w:rPr>
        <w:t>N</w:t>
      </w:r>
      <w:r>
        <w:rPr>
          <w:rFonts w:cs="Times New Roman" w:hAnsi="Times New Roman" w:eastAsia="Times New Roman" w:ascii="Times New Roman"/>
          <w:spacing w:val="0"/>
          <w:w w:val="15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62"/>
          <w:sz w:val="12"/>
          <w:szCs w:val="12"/>
        </w:rPr>
        <w:t>O</w:t>
      </w:r>
      <w:r>
        <w:rPr>
          <w:rFonts w:cs="Times New Roman" w:hAnsi="Times New Roman" w:eastAsia="Times New Roman" w:ascii="Times New Roman"/>
          <w:spacing w:val="0"/>
          <w:w w:val="16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50"/>
          <w:sz w:val="12"/>
          <w:szCs w:val="1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2"/>
          <w:szCs w:val="12"/>
        </w:rPr>
        <w:jc w:val="both"/>
        <w:spacing w:lineRule="auto" w:line="172"/>
        <w:ind w:left="9459" w:right="105"/>
        <w:sectPr>
          <w:pgSz w:w="12240" w:h="15840"/>
          <w:pgMar w:top="1080" w:bottom="280" w:left="1720" w:right="780"/>
        </w:sectPr>
      </w:pPr>
      <w:r>
        <w:rPr>
          <w:rFonts w:cs="Times New Roman" w:hAnsi="Times New Roman" w:eastAsia="Times New Roman" w:ascii="Times New Roman"/>
          <w:spacing w:val="0"/>
          <w:w w:val="150"/>
          <w:sz w:val="12"/>
          <w:szCs w:val="12"/>
        </w:rPr>
        <w:t>N</w:t>
      </w:r>
      <w:r>
        <w:rPr>
          <w:rFonts w:cs="Times New Roman" w:hAnsi="Times New Roman" w:eastAsia="Times New Roman" w:ascii="Times New Roman"/>
          <w:spacing w:val="0"/>
          <w:w w:val="15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50"/>
          <w:sz w:val="14"/>
          <w:szCs w:val="14"/>
        </w:rPr>
        <w:t>O</w:t>
      </w:r>
      <w:r>
        <w:rPr>
          <w:rFonts w:cs="Times New Roman" w:hAnsi="Times New Roman" w:eastAsia="Times New Roman" w:ascii="Times New Roman"/>
          <w:spacing w:val="0"/>
          <w:w w:val="15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24"/>
          <w:sz w:val="12"/>
          <w:szCs w:val="12"/>
        </w:rPr>
        <w:t>W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0"/>
          <w:szCs w:val="10"/>
        </w:rPr>
        <w:jc w:val="both"/>
        <w:spacing w:before="72" w:lineRule="auto" w:line="175"/>
        <w:ind w:left="9517" w:right="78" w:firstLine="5"/>
        <w:sectPr>
          <w:pgSz w:w="12240" w:h="15840"/>
          <w:pgMar w:top="1480" w:bottom="280" w:left="1720" w:right="740"/>
        </w:sectPr>
      </w:pPr>
      <w:r>
        <w:rPr>
          <w:rFonts w:cs="Arial" w:hAnsi="Arial" w:eastAsia="Arial" w:ascii="Arial"/>
          <w:spacing w:val="0"/>
          <w:w w:val="195"/>
          <w:sz w:val="10"/>
          <w:szCs w:val="10"/>
        </w:rPr>
        <w:t>N</w:t>
      </w:r>
      <w:r>
        <w:rPr>
          <w:rFonts w:cs="Arial" w:hAnsi="Arial" w:eastAsia="Arial" w:ascii="Arial"/>
          <w:spacing w:val="0"/>
          <w:w w:val="195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spacing w:val="0"/>
          <w:w w:val="155"/>
          <w:sz w:val="14"/>
          <w:szCs w:val="14"/>
        </w:rPr>
        <w:t>O</w:t>
      </w:r>
      <w:r>
        <w:rPr>
          <w:rFonts w:cs="Times New Roman" w:hAnsi="Times New Roman" w:eastAsia="Times New Roman" w:ascii="Times New Roman"/>
          <w:spacing w:val="0"/>
          <w:w w:val="15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10"/>
          <w:szCs w:val="10"/>
        </w:rPr>
        <w:t>(.¡]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</w:r>
    </w:p>
    <w:p>
      <w:pPr>
        <w:rPr>
          <w:rFonts w:cs="Arial" w:hAnsi="Arial" w:eastAsia="Arial" w:ascii="Arial"/>
          <w:sz w:val="10"/>
          <w:szCs w:val="10"/>
        </w:rPr>
        <w:jc w:val="right"/>
        <w:spacing w:before="86" w:lineRule="exact" w:line="80"/>
        <w:ind w:right="104"/>
      </w:pPr>
      <w:r>
        <w:rPr>
          <w:rFonts w:cs="Arial" w:hAnsi="Arial" w:eastAsia="Arial" w:ascii="Arial"/>
          <w:spacing w:val="0"/>
          <w:w w:val="112"/>
          <w:position w:val="-2"/>
          <w:sz w:val="10"/>
          <w:szCs w:val="10"/>
        </w:rPr>
        <w:t>1\.)</w:t>
      </w:r>
      <w:r>
        <w:rPr>
          <w:rFonts w:cs="Arial" w:hAnsi="Arial" w:eastAsia="Arial" w:ascii="Arial"/>
          <w:spacing w:val="0"/>
          <w:w w:val="100"/>
          <w:position w:val="0"/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right"/>
        <w:spacing w:lineRule="exact" w:line="140"/>
        <w:ind w:right="100"/>
      </w:pPr>
      <w:r>
        <w:rPr>
          <w:rFonts w:cs="Times New Roman" w:hAnsi="Times New Roman" w:eastAsia="Times New Roman" w:ascii="Times New Roman"/>
          <w:spacing w:val="0"/>
          <w:w w:val="169"/>
          <w:position w:val="-2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14"/>
          <w:szCs w:val="14"/>
        </w:rPr>
        <w:jc w:val="right"/>
        <w:spacing w:lineRule="exact" w:line="100"/>
        <w:ind w:right="115"/>
      </w:pPr>
      <w:r>
        <w:rPr>
          <w:rFonts w:cs="Arial" w:hAnsi="Arial" w:eastAsia="Arial" w:ascii="Arial"/>
          <w:spacing w:val="0"/>
          <w:w w:val="100"/>
          <w:position w:val="1"/>
          <w:sz w:val="14"/>
          <w:szCs w:val="14"/>
        </w:rPr>
        <w:t>o;,</w:t>
      </w:r>
      <w:r>
        <w:rPr>
          <w:rFonts w:cs="Arial" w:hAnsi="Arial" w:eastAsia="Arial" w:ascii="Arial"/>
          <w:spacing w:val="0"/>
          <w:w w:val="100"/>
          <w:position w:val="0"/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3" w:lineRule="exact" w:line="220"/>
        <w:sectPr>
          <w:pgSz w:w="12240" w:h="15840"/>
          <w:pgMar w:top="920" w:bottom="280" w:left="440" w:right="800"/>
        </w:sectPr>
      </w:pPr>
      <w:r>
        <w:rPr>
          <w:sz w:val="22"/>
          <w:szCs w:val="22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8"/>
          <w:szCs w:val="8"/>
        </w:rPr>
        <w:jc w:val="left"/>
        <w:ind w:left="117"/>
      </w:pPr>
      <w:r>
        <w:pict>
          <v:shape type="#_x0000_t202" style="position:absolute;margin-left:27.6pt;margin-top:2.42522pt;width:7.95pt;height:10pt;mso-position-horizontal-relative:page;mso-position-vertical-relative:paragraph;z-index:-363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0"/>
                      <w:szCs w:val="20"/>
                    </w:rPr>
                    <w:jc w:val="left"/>
                    <w:spacing w:lineRule="exact" w:line="200"/>
                    <w:ind w:right="-50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58"/>
                      <w:sz w:val="20"/>
                      <w:szCs w:val="20"/>
                    </w:rPr>
                    <w:t>o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spacing w:val="0"/>
          <w:w w:val="112"/>
          <w:sz w:val="8"/>
          <w:szCs w:val="8"/>
        </w:rPr>
        <w:t>1\.)</w:t>
      </w:r>
      <w:r>
        <w:rPr>
          <w:rFonts w:cs="Arial" w:hAnsi="Arial" w:eastAsia="Arial" w:ascii="Arial"/>
          <w:spacing w:val="0"/>
          <w:w w:val="100"/>
          <w:sz w:val="8"/>
          <w:szCs w:val="8"/>
        </w:rPr>
      </w:r>
    </w:p>
    <w:p>
      <w:pPr>
        <w:rPr>
          <w:sz w:val="11"/>
          <w:szCs w:val="11"/>
        </w:rPr>
        <w:jc w:val="left"/>
        <w:spacing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ind w:left="112"/>
      </w:pPr>
      <w:r>
        <w:rPr>
          <w:rFonts w:cs="Arial" w:hAnsi="Arial" w:eastAsia="Arial" w:ascii="Arial"/>
          <w:spacing w:val="0"/>
          <w:w w:val="200"/>
          <w:sz w:val="12"/>
          <w:szCs w:val="12"/>
        </w:rPr>
        <w:t>'i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both"/>
        <w:spacing w:before="36" w:lineRule="auto" w:line="258"/>
        <w:ind w:right="431" w:firstLine="5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48"/>
          <w:sz w:val="12"/>
          <w:szCs w:val="12"/>
        </w:rPr>
        <w:t>VI</w:t>
      </w:r>
      <w:r>
        <w:rPr>
          <w:rFonts w:cs="Arial" w:hAnsi="Arial" w:eastAsia="Arial" w:ascii="Arial"/>
          <w:spacing w:val="0"/>
          <w:w w:val="148"/>
          <w:sz w:val="12"/>
          <w:szCs w:val="12"/>
        </w:rPr>
        <w:t> </w:t>
      </w:r>
      <w:r>
        <w:rPr>
          <w:rFonts w:cs="Arial" w:hAnsi="Arial" w:eastAsia="Arial" w:ascii="Arial"/>
          <w:spacing w:val="0"/>
          <w:w w:val="148"/>
          <w:sz w:val="12"/>
          <w:szCs w:val="12"/>
        </w:rPr>
        <w:t>VI</w:t>
      </w:r>
      <w:r>
        <w:rPr>
          <w:rFonts w:cs="Arial" w:hAnsi="Arial" w:eastAsia="Arial" w:ascii="Arial"/>
          <w:spacing w:val="0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4"/>
          <w:szCs w:val="14"/>
        </w:rPr>
        <w:jc w:val="both"/>
        <w:spacing w:lineRule="exact" w:line="140"/>
        <w:ind w:left="5" w:right="445"/>
      </w:pPr>
      <w:r>
        <w:rPr>
          <w:rFonts w:cs="Arial" w:hAnsi="Arial" w:eastAsia="Arial" w:ascii="Arial"/>
          <w:spacing w:val="0"/>
          <w:w w:val="100"/>
          <w:position w:val="-1"/>
          <w:sz w:val="14"/>
          <w:szCs w:val="14"/>
        </w:rPr>
        <w:t>:t&gt;</w:t>
      </w:r>
      <w:r>
        <w:rPr>
          <w:rFonts w:cs="Arial" w:hAnsi="Arial" w:eastAsia="Arial" w:ascii="Arial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180"/>
        <w:ind w:left="5" w:right="438"/>
      </w:pP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-&lt;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both"/>
        <w:spacing w:before="22"/>
        <w:ind w:left="5" w:right="423"/>
      </w:pPr>
      <w:r>
        <w:rPr>
          <w:rFonts w:cs="Arial" w:hAnsi="Arial" w:eastAsia="Arial" w:ascii="Arial"/>
          <w:spacing w:val="0"/>
          <w:w w:val="134"/>
          <w:sz w:val="16"/>
          <w:szCs w:val="16"/>
        </w:rPr>
        <w:t>m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both"/>
        <w:spacing w:before="94" w:lineRule="exact" w:line="140"/>
        <w:ind w:left="5" w:right="433"/>
      </w:pPr>
      <w:r>
        <w:rPr>
          <w:rFonts w:cs="Times New Roman" w:hAnsi="Times New Roman" w:eastAsia="Times New Roman" w:ascii="Times New Roman"/>
          <w:spacing w:val="0"/>
          <w:w w:val="85"/>
          <w:position w:val="-1"/>
          <w:sz w:val="14"/>
          <w:szCs w:val="14"/>
        </w:rPr>
        <w:t>Ci1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180"/>
        <w:ind w:left="5" w:right="428"/>
      </w:pPr>
      <w:r>
        <w:rPr>
          <w:rFonts w:cs="Times New Roman" w:hAnsi="Times New Roman" w:eastAsia="Times New Roman" w:ascii="Times New Roman"/>
          <w:spacing w:val="0"/>
          <w:w w:val="116"/>
          <w:sz w:val="20"/>
          <w:szCs w:val="20"/>
        </w:rPr>
        <w:t>:c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16"/>
          <w:szCs w:val="16"/>
        </w:rPr>
        <w:jc w:val="both"/>
        <w:spacing w:before="26" w:lineRule="auto" w:line="180"/>
        <w:ind w:right="421" w:firstLine="5"/>
      </w:pPr>
      <w:r>
        <w:rPr>
          <w:rFonts w:cs="Times New Roman" w:hAnsi="Times New Roman" w:eastAsia="Times New Roman" w:ascii="Times New Roman"/>
          <w:spacing w:val="0"/>
          <w:w w:val="119"/>
          <w:sz w:val="12"/>
          <w:szCs w:val="12"/>
        </w:rPr>
        <w:t>--1</w:t>
      </w:r>
      <w:r>
        <w:rPr>
          <w:rFonts w:cs="Times New Roman" w:hAnsi="Times New Roman" w:eastAsia="Times New Roman" w:ascii="Times New Roman"/>
          <w:spacing w:val="0"/>
          <w:w w:val="11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34"/>
          <w:sz w:val="16"/>
          <w:szCs w:val="16"/>
        </w:rPr>
        <w:t>m</w:t>
      </w:r>
      <w:r>
        <w:rPr>
          <w:rFonts w:cs="Arial" w:hAnsi="Arial" w:eastAsia="Arial" w:ascii="Arial"/>
          <w:spacing w:val="0"/>
          <w:w w:val="100"/>
          <w:sz w:val="16"/>
          <w:szCs w:val="16"/>
        </w:rPr>
      </w:r>
    </w:p>
    <w:p>
      <w:pPr>
        <w:rPr>
          <w:rFonts w:cs="Arial" w:hAnsi="Arial" w:eastAsia="Arial" w:ascii="Arial"/>
          <w:sz w:val="14"/>
          <w:szCs w:val="14"/>
        </w:rPr>
        <w:jc w:val="both"/>
        <w:spacing w:before="11"/>
        <w:ind w:left="5" w:right="445"/>
      </w:pPr>
      <w:r>
        <w:rPr>
          <w:rFonts w:cs="Arial" w:hAnsi="Arial" w:eastAsia="Arial" w:ascii="Arial"/>
          <w:spacing w:val="0"/>
          <w:w w:val="187"/>
          <w:sz w:val="14"/>
          <w:szCs w:val="14"/>
        </w:rPr>
        <w:t>Z</w:t>
      </w:r>
      <w:r>
        <w:rPr>
          <w:rFonts w:cs="Arial" w:hAnsi="Arial" w:eastAsia="Arial" w:ascii="Arial"/>
          <w:spacing w:val="0"/>
          <w:w w:val="100"/>
          <w:sz w:val="14"/>
          <w:szCs w:val="14"/>
        </w:rPr>
      </w:r>
    </w:p>
    <w:sectPr>
      <w:type w:val="continuous"/>
      <w:pgSz w:w="12240" w:h="15840"/>
      <w:pgMar w:top="1480" w:bottom="280" w:left="440" w:right="800"/>
      <w:cols w:num="2" w:equalWidth="off">
        <w:col w:w="272" w:space="10098"/>
        <w:col w:w="630"/>
      </w:cols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